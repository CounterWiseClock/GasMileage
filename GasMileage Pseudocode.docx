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D261" w14:textId="0CD5F58F" w:rsidR="00A9204E" w:rsidRPr="008C12F8" w:rsidRDefault="008C12F8" w:rsidP="008C12F8">
      <w:pPr>
        <w:jc w:val="center"/>
        <w:rPr>
          <w:b/>
          <w:bCs/>
        </w:rPr>
      </w:pPr>
      <w:proofErr w:type="spellStart"/>
      <w:r w:rsidRPr="008C12F8">
        <w:rPr>
          <w:b/>
          <w:bCs/>
        </w:rPr>
        <w:t>GasMileage</w:t>
      </w:r>
      <w:proofErr w:type="spellEnd"/>
      <w:r w:rsidRPr="008C12F8">
        <w:rPr>
          <w:b/>
          <w:bCs/>
        </w:rPr>
        <w:t xml:space="preserve"> Pseudocode</w:t>
      </w:r>
    </w:p>
    <w:p w14:paraId="5C819781" w14:textId="0986520F" w:rsidR="008C12F8" w:rsidRDefault="008C12F8" w:rsidP="008C12F8">
      <w:r>
        <w:t xml:space="preserve">Initialize variable </w:t>
      </w:r>
      <w:r w:rsidR="00B3426D">
        <w:t>float</w:t>
      </w:r>
      <w:r>
        <w:t xml:space="preserve"> </w:t>
      </w:r>
      <w:proofErr w:type="gramStart"/>
      <w:r>
        <w:t>miles</w:t>
      </w:r>
      <w:proofErr w:type="gramEnd"/>
    </w:p>
    <w:p w14:paraId="40BCC3ED" w14:textId="13669B7B" w:rsidR="008C12F8" w:rsidRDefault="008C12F8" w:rsidP="008C12F8">
      <w:r>
        <w:t xml:space="preserve">Initialize variable </w:t>
      </w:r>
      <w:r w:rsidR="00B3426D">
        <w:t>float</w:t>
      </w:r>
      <w:r>
        <w:t xml:space="preserve"> </w:t>
      </w:r>
      <w:proofErr w:type="gramStart"/>
      <w:r>
        <w:t>gallons</w:t>
      </w:r>
      <w:proofErr w:type="gramEnd"/>
    </w:p>
    <w:p w14:paraId="4BC63347" w14:textId="0507BC84" w:rsidR="008C12F8" w:rsidRDefault="008C12F8" w:rsidP="008C12F8">
      <w:r>
        <w:t>Initialize variable float mpg</w:t>
      </w:r>
    </w:p>
    <w:p w14:paraId="14D7C063" w14:textId="5B832517" w:rsidR="00610F6A" w:rsidRDefault="00610F6A" w:rsidP="008C12F8">
      <w:r>
        <w:t xml:space="preserve">Initialize variable float </w:t>
      </w:r>
      <w:proofErr w:type="spellStart"/>
      <w:r>
        <w:t>totalMpg</w:t>
      </w:r>
      <w:proofErr w:type="spellEnd"/>
    </w:p>
    <w:p w14:paraId="5E33135E" w14:textId="66464376" w:rsidR="008C12F8" w:rsidRDefault="008C12F8" w:rsidP="008C12F8">
      <w:r>
        <w:t>Initialize variable integer counter</w:t>
      </w:r>
    </w:p>
    <w:p w14:paraId="7623264C" w14:textId="52D54B4C" w:rsidR="00BC0AD2" w:rsidRDefault="00BC0AD2" w:rsidP="008C12F8"/>
    <w:p w14:paraId="5BB682BE" w14:textId="057DEA33" w:rsidR="00A369F6" w:rsidRDefault="003B0BF4" w:rsidP="008C12F8">
      <w:r>
        <w:t>while</w:t>
      </w:r>
    </w:p>
    <w:p w14:paraId="604D8458" w14:textId="73104934" w:rsidR="008C12F8" w:rsidRDefault="008C12F8" w:rsidP="008C12F8">
      <w:r>
        <w:tab/>
        <w:t xml:space="preserve">Prompt the user </w:t>
      </w:r>
      <w:r w:rsidR="00196908">
        <w:t>for</w:t>
      </w:r>
      <w:r>
        <w:t xml:space="preserve"> the number of </w:t>
      </w:r>
      <w:r w:rsidR="00196908">
        <w:t>miles driven</w:t>
      </w:r>
      <w:r w:rsidR="00BC0AD2">
        <w:t xml:space="preserve"> or to type </w:t>
      </w:r>
      <w:r w:rsidR="00A369F6">
        <w:t>-1</w:t>
      </w:r>
      <w:r w:rsidR="00BC0AD2">
        <w:t xml:space="preserve"> to </w:t>
      </w:r>
      <w:proofErr w:type="gramStart"/>
      <w:r w:rsidR="00BC0AD2">
        <w:t>end</w:t>
      </w:r>
      <w:proofErr w:type="gramEnd"/>
    </w:p>
    <w:p w14:paraId="2C24DA34" w14:textId="39FA1231" w:rsidR="00DF4E53" w:rsidRDefault="00DF4E53" w:rsidP="008C12F8">
      <w:r>
        <w:tab/>
        <w:t>Add this number to variable “</w:t>
      </w:r>
      <w:proofErr w:type="gramStart"/>
      <w:r>
        <w:t>miles”</w:t>
      </w:r>
      <w:proofErr w:type="gramEnd"/>
    </w:p>
    <w:p w14:paraId="4998A3AA" w14:textId="77777777" w:rsidR="003B0BF4" w:rsidRDefault="003B0BF4" w:rsidP="008C12F8"/>
    <w:p w14:paraId="03673A45" w14:textId="5C0C0179" w:rsidR="003B0BF4" w:rsidRDefault="003B0BF4" w:rsidP="008C12F8">
      <w:r>
        <w:tab/>
        <w:t>If user enters -1</w:t>
      </w:r>
    </w:p>
    <w:p w14:paraId="53A16D07" w14:textId="35B28214" w:rsidR="003B0BF4" w:rsidRDefault="003B0BF4" w:rsidP="008C12F8">
      <w:r>
        <w:tab/>
      </w:r>
      <w:r>
        <w:tab/>
        <w:t>End while loop</w:t>
      </w:r>
    </w:p>
    <w:p w14:paraId="1C350B2A" w14:textId="77777777" w:rsidR="003B0BF4" w:rsidRDefault="003B0BF4" w:rsidP="008C12F8"/>
    <w:p w14:paraId="21ED6BAC" w14:textId="517EB147" w:rsidR="00196908" w:rsidRDefault="00196908" w:rsidP="008C12F8">
      <w:r>
        <w:tab/>
        <w:t xml:space="preserve">Prompt the user for the number of gallons </w:t>
      </w:r>
      <w:proofErr w:type="gramStart"/>
      <w:r>
        <w:t>used</w:t>
      </w:r>
      <w:proofErr w:type="gramEnd"/>
    </w:p>
    <w:p w14:paraId="462C38D7" w14:textId="7F9A4E7B" w:rsidR="00DF4E53" w:rsidRDefault="00DF4E53" w:rsidP="008C12F8">
      <w:r>
        <w:tab/>
        <w:t>Add this number to variable “</w:t>
      </w:r>
      <w:proofErr w:type="gramStart"/>
      <w:r>
        <w:t>gallons”</w:t>
      </w:r>
      <w:proofErr w:type="gramEnd"/>
    </w:p>
    <w:p w14:paraId="5DC1D285" w14:textId="4BE27164" w:rsidR="00DF4E53" w:rsidRDefault="00DF4E53" w:rsidP="008C12F8">
      <w:r>
        <w:tab/>
        <w:t xml:space="preserve">Divide variable “miles” by variable “gallons” and </w:t>
      </w:r>
      <w:r w:rsidR="00610F6A">
        <w:t>display result with variable “mpg”</w:t>
      </w:r>
    </w:p>
    <w:p w14:paraId="4924D515" w14:textId="5A1CE039" w:rsidR="00610F6A" w:rsidRDefault="00610F6A" w:rsidP="008C12F8">
      <w:r>
        <w:tab/>
        <w:t>Add variable “mpg” to variable “</w:t>
      </w:r>
      <w:proofErr w:type="spellStart"/>
      <w:r>
        <w:t>totalMpg</w:t>
      </w:r>
      <w:proofErr w:type="spellEnd"/>
      <w:r>
        <w:t>”</w:t>
      </w:r>
    </w:p>
    <w:p w14:paraId="7D4B17DF" w14:textId="4B662E0E" w:rsidR="00DF4E53" w:rsidRDefault="00DF4E53" w:rsidP="008C12F8">
      <w:r>
        <w:tab/>
        <w:t>Add one to variable “counter”</w:t>
      </w:r>
    </w:p>
    <w:p w14:paraId="25404184" w14:textId="77777777" w:rsidR="00A369F6" w:rsidRDefault="00A369F6" w:rsidP="008C12F8"/>
    <w:p w14:paraId="56FDA6B9" w14:textId="345AAE32" w:rsidR="00DF4E53" w:rsidRDefault="00DF4E53" w:rsidP="006267CC">
      <w:pPr>
        <w:ind w:firstLine="720"/>
      </w:pPr>
      <w:r>
        <w:t>If the counter is not equal to zero</w:t>
      </w:r>
    </w:p>
    <w:p w14:paraId="15D98B62" w14:textId="6288BEA9" w:rsidR="00DF4E53" w:rsidRDefault="00DF4E53" w:rsidP="006267CC">
      <w:pPr>
        <w:ind w:firstLine="720"/>
      </w:pPr>
      <w:r>
        <w:tab/>
        <w:t>Divide variable “</w:t>
      </w:r>
      <w:proofErr w:type="spellStart"/>
      <w:r w:rsidR="00610F6A">
        <w:t>totalMpg</w:t>
      </w:r>
      <w:proofErr w:type="spellEnd"/>
      <w:r>
        <w:t>” by variable “counter”</w:t>
      </w:r>
    </w:p>
    <w:p w14:paraId="5C80DBFB" w14:textId="3AA57547" w:rsidR="00DF4E53" w:rsidRDefault="00DF4E53" w:rsidP="006267CC">
      <w:pPr>
        <w:ind w:firstLine="720"/>
      </w:pPr>
      <w:r>
        <w:tab/>
        <w:t xml:space="preserve">Display the </w:t>
      </w:r>
      <w:r w:rsidR="006267CC">
        <w:t>result (average)</w:t>
      </w:r>
    </w:p>
    <w:p w14:paraId="75F49D61" w14:textId="77777777" w:rsidR="00A369F6" w:rsidRDefault="00A369F6" w:rsidP="006267CC">
      <w:pPr>
        <w:ind w:firstLine="720"/>
      </w:pPr>
    </w:p>
    <w:sectPr w:rsidR="00A3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F8"/>
    <w:rsid w:val="00196908"/>
    <w:rsid w:val="003B0BF4"/>
    <w:rsid w:val="00610F6A"/>
    <w:rsid w:val="006267CC"/>
    <w:rsid w:val="00645252"/>
    <w:rsid w:val="006D3D74"/>
    <w:rsid w:val="0083569A"/>
    <w:rsid w:val="008C12F8"/>
    <w:rsid w:val="00A369F6"/>
    <w:rsid w:val="00A664FC"/>
    <w:rsid w:val="00A9204E"/>
    <w:rsid w:val="00AC535E"/>
    <w:rsid w:val="00B3426D"/>
    <w:rsid w:val="00BC0AD2"/>
    <w:rsid w:val="00DF4E53"/>
    <w:rsid w:val="00F2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075A"/>
  <w15:chartTrackingRefBased/>
  <w15:docId w15:val="{478691EC-A89E-4429-9BE2-E680FED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4520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Hedlund</cp:lastModifiedBy>
  <cp:revision>5</cp:revision>
  <dcterms:created xsi:type="dcterms:W3CDTF">2020-08-10T15:07:00Z</dcterms:created>
  <dcterms:modified xsi:type="dcterms:W3CDTF">2020-10-31T20:22:00Z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